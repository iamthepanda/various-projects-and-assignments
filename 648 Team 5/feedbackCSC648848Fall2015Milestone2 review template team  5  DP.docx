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7C4" w:rsidRDefault="00AA37C4">
      <w:pPr>
        <w:tabs>
          <w:tab w:val="left" w:pos="1434"/>
          <w:tab w:val="left" w:pos="2874"/>
          <w:tab w:val="left" w:pos="4314"/>
          <w:tab w:val="left" w:pos="5754"/>
          <w:tab w:val="left" w:pos="7194"/>
          <w:tab w:val="left" w:pos="8634"/>
          <w:tab w:val="left" w:pos="10074"/>
          <w:tab w:val="left" w:pos="11514"/>
          <w:tab w:val="left" w:pos="12954"/>
          <w:tab w:val="left" w:pos="14394"/>
          <w:tab w:val="left" w:pos="15834"/>
        </w:tabs>
        <w:rPr>
          <w:b/>
          <w:bCs/>
          <w:color w:val="000000"/>
          <w:sz w:val="28"/>
          <w:szCs w:val="20"/>
          <w:lang w:val="en-GB"/>
        </w:rPr>
      </w:pPr>
      <w:r>
        <w:rPr>
          <w:b/>
          <w:bCs/>
          <w:sz w:val="28"/>
        </w:rPr>
        <w:t>CSC 64</w:t>
      </w:r>
      <w:r w:rsidR="002A4316">
        <w:rPr>
          <w:b/>
          <w:bCs/>
          <w:sz w:val="28"/>
        </w:rPr>
        <w:t>8</w:t>
      </w:r>
      <w:r w:rsidR="00AC52CC">
        <w:rPr>
          <w:b/>
          <w:bCs/>
          <w:sz w:val="28"/>
        </w:rPr>
        <w:t>-</w:t>
      </w:r>
      <w:r>
        <w:rPr>
          <w:b/>
          <w:bCs/>
          <w:sz w:val="28"/>
        </w:rPr>
        <w:t xml:space="preserve">848 </w:t>
      </w:r>
      <w:r w:rsidR="00612061">
        <w:rPr>
          <w:b/>
          <w:bCs/>
          <w:sz w:val="28"/>
        </w:rPr>
        <w:t>Fall</w:t>
      </w:r>
      <w:r w:rsidR="00B81449">
        <w:rPr>
          <w:b/>
          <w:bCs/>
          <w:sz w:val="28"/>
        </w:rPr>
        <w:t xml:space="preserve"> </w:t>
      </w:r>
      <w:proofErr w:type="gramStart"/>
      <w:r w:rsidR="00B81449">
        <w:rPr>
          <w:b/>
          <w:bCs/>
          <w:sz w:val="28"/>
        </w:rPr>
        <w:t>2015</w:t>
      </w:r>
      <w:r w:rsidR="00BE633B">
        <w:rPr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Milestone</w:t>
      </w:r>
      <w:proofErr w:type="gramEnd"/>
      <w:r>
        <w:rPr>
          <w:b/>
          <w:bCs/>
          <w:sz w:val="28"/>
        </w:rPr>
        <w:t xml:space="preserve"> 2: </w:t>
      </w:r>
      <w:r>
        <w:rPr>
          <w:b/>
          <w:bCs/>
          <w:color w:val="000000"/>
          <w:sz w:val="28"/>
          <w:szCs w:val="20"/>
          <w:lang w:val="en-GB"/>
        </w:rPr>
        <w:t>More Detailed Requirements, Specs</w:t>
      </w:r>
      <w:r w:rsidR="009D740C">
        <w:rPr>
          <w:b/>
          <w:bCs/>
          <w:color w:val="000000"/>
          <w:sz w:val="28"/>
          <w:szCs w:val="20"/>
          <w:lang w:val="en-GB"/>
        </w:rPr>
        <w:t>,</w:t>
      </w:r>
      <w:r>
        <w:rPr>
          <w:b/>
          <w:bCs/>
          <w:color w:val="000000"/>
          <w:sz w:val="28"/>
          <w:szCs w:val="20"/>
          <w:lang w:val="en-GB"/>
        </w:rPr>
        <w:t xml:space="preserve"> Architecture</w:t>
      </w:r>
      <w:r w:rsidR="009D740C">
        <w:rPr>
          <w:b/>
          <w:bCs/>
          <w:color w:val="000000"/>
          <w:sz w:val="28"/>
          <w:szCs w:val="20"/>
          <w:lang w:val="en-GB"/>
        </w:rPr>
        <w:t xml:space="preserve"> and a </w:t>
      </w:r>
      <w:r w:rsidR="00057377">
        <w:rPr>
          <w:b/>
          <w:bCs/>
          <w:color w:val="000000"/>
          <w:sz w:val="28"/>
          <w:szCs w:val="20"/>
          <w:lang w:val="en-GB"/>
        </w:rPr>
        <w:t>vertical</w:t>
      </w:r>
      <w:r w:rsidR="00EF0F10">
        <w:rPr>
          <w:b/>
          <w:bCs/>
          <w:color w:val="000000"/>
          <w:sz w:val="28"/>
          <w:szCs w:val="20"/>
          <w:lang w:val="en-GB"/>
        </w:rPr>
        <w:t xml:space="preserve"> SW</w:t>
      </w:r>
      <w:r w:rsidR="009D740C">
        <w:rPr>
          <w:b/>
          <w:bCs/>
          <w:color w:val="000000"/>
          <w:sz w:val="28"/>
          <w:szCs w:val="20"/>
          <w:lang w:val="en-GB"/>
        </w:rPr>
        <w:t xml:space="preserve"> prototype</w:t>
      </w:r>
    </w:p>
    <w:p w:rsidR="00AA37C4" w:rsidRDefault="00AA37C4">
      <w:pPr>
        <w:pStyle w:val="Index"/>
        <w:suppressLineNumbers w:val="0"/>
      </w:pPr>
    </w:p>
    <w:p w:rsidR="00AB6482" w:rsidRPr="00AB6482" w:rsidRDefault="00AB6482">
      <w:pPr>
        <w:pStyle w:val="Index"/>
        <w:suppressLineNumbers w:val="0"/>
        <w:rPr>
          <w:b/>
          <w:sz w:val="36"/>
        </w:rPr>
      </w:pPr>
      <w:r w:rsidRPr="00AB6482">
        <w:rPr>
          <w:b/>
          <w:sz w:val="36"/>
        </w:rPr>
        <w:t>Review template</w:t>
      </w:r>
    </w:p>
    <w:p w:rsidR="00AB6482" w:rsidRDefault="00AB6482">
      <w:pPr>
        <w:pStyle w:val="Index"/>
        <w:suppressLineNumbers w:val="0"/>
      </w:pPr>
    </w:p>
    <w:p w:rsidR="00AB6482" w:rsidRPr="00AB6482" w:rsidRDefault="00AB6482">
      <w:pPr>
        <w:pStyle w:val="Index"/>
        <w:suppressLineNumbers w:val="0"/>
        <w:rPr>
          <w:b/>
        </w:rPr>
      </w:pPr>
      <w:r w:rsidRPr="00AB6482">
        <w:rPr>
          <w:b/>
        </w:rPr>
        <w:t>Team</w:t>
      </w:r>
      <w:r w:rsidR="00FD27A6">
        <w:rPr>
          <w:b/>
        </w:rPr>
        <w:t xml:space="preserve"> 5</w:t>
      </w:r>
    </w:p>
    <w:p w:rsidR="00AB6482" w:rsidRPr="00AB6482" w:rsidRDefault="00AB6482">
      <w:pPr>
        <w:pStyle w:val="Index"/>
        <w:suppressLineNumbers w:val="0"/>
        <w:rPr>
          <w:b/>
        </w:rPr>
      </w:pPr>
    </w:p>
    <w:p w:rsidR="00AB6482" w:rsidRPr="00AB6482" w:rsidRDefault="00AB6482">
      <w:pPr>
        <w:pStyle w:val="Index"/>
        <w:suppressLineNumbers w:val="0"/>
        <w:rPr>
          <w:b/>
        </w:rPr>
      </w:pPr>
      <w:r w:rsidRPr="00AB6482">
        <w:rPr>
          <w:b/>
        </w:rPr>
        <w:t>Date</w:t>
      </w:r>
      <w:r w:rsidR="00FD27A6">
        <w:rPr>
          <w:b/>
        </w:rPr>
        <w:t xml:space="preserve"> 10/231/5</w:t>
      </w:r>
    </w:p>
    <w:p w:rsidR="00AB6482" w:rsidRPr="00AB6482" w:rsidRDefault="00AB6482">
      <w:pPr>
        <w:pStyle w:val="Index"/>
        <w:suppressLineNumbers w:val="0"/>
        <w:rPr>
          <w:b/>
        </w:rPr>
      </w:pPr>
    </w:p>
    <w:p w:rsidR="00AB6482" w:rsidRPr="00AB6482" w:rsidRDefault="00AB6482">
      <w:pPr>
        <w:pStyle w:val="Index"/>
        <w:suppressLineNumbers w:val="0"/>
        <w:rPr>
          <w:b/>
        </w:rPr>
      </w:pPr>
    </w:p>
    <w:p w:rsidR="00AB6482" w:rsidRDefault="00AB6482">
      <w:pPr>
        <w:pStyle w:val="Index"/>
        <w:suppressLineNumbers w:val="0"/>
        <w:rPr>
          <w:b/>
        </w:rPr>
      </w:pPr>
      <w:r w:rsidRPr="00AB6482">
        <w:rPr>
          <w:b/>
        </w:rPr>
        <w:t>Formatting, submission, file name</w:t>
      </w:r>
    </w:p>
    <w:p w:rsidR="00FD27A6" w:rsidRPr="00FD27A6" w:rsidRDefault="00FD27A6">
      <w:pPr>
        <w:pStyle w:val="Index"/>
        <w:suppressLineNumbers w:val="0"/>
      </w:pPr>
      <w:r w:rsidRPr="00FD27A6">
        <w:t xml:space="preserve">File name issue corrected. Thanks. </w:t>
      </w:r>
      <w:proofErr w:type="gramStart"/>
      <w:r w:rsidRPr="00FD27A6">
        <w:t>Makes it much easier to manage files on my side.</w:t>
      </w:r>
      <w:proofErr w:type="gramEnd"/>
    </w:p>
    <w:p w:rsidR="00E00DB0" w:rsidRDefault="00E00DB0">
      <w:pPr>
        <w:pStyle w:val="Index"/>
        <w:suppressLineNumbers w:val="0"/>
        <w:rPr>
          <w:b/>
        </w:rPr>
      </w:pPr>
    </w:p>
    <w:p w:rsidR="00E00DB0" w:rsidRDefault="00E00DB0">
      <w:pPr>
        <w:pStyle w:val="Index"/>
        <w:suppressLineNumbers w:val="0"/>
        <w:rPr>
          <w:b/>
        </w:rPr>
      </w:pPr>
    </w:p>
    <w:p w:rsidR="00E00DB0" w:rsidRDefault="00E00DB0">
      <w:pPr>
        <w:pStyle w:val="Index"/>
        <w:suppressLineNumbers w:val="0"/>
        <w:rPr>
          <w:b/>
        </w:rPr>
      </w:pPr>
    </w:p>
    <w:p w:rsidR="00E00DB0" w:rsidRPr="00AB6482" w:rsidRDefault="00E00DB0">
      <w:pPr>
        <w:pStyle w:val="Index"/>
        <w:suppressLineNumbers w:val="0"/>
        <w:rPr>
          <w:b/>
        </w:rPr>
      </w:pPr>
      <w:r>
        <w:rPr>
          <w:b/>
        </w:rPr>
        <w:t>Executive summary</w:t>
      </w:r>
    </w:p>
    <w:p w:rsidR="00AB6482" w:rsidRPr="00AB6482" w:rsidRDefault="00AB6482">
      <w:pPr>
        <w:pStyle w:val="Index"/>
        <w:suppressLineNumbers w:val="0"/>
        <w:rPr>
          <w:b/>
        </w:rPr>
      </w:pPr>
    </w:p>
    <w:p w:rsidR="00AA37C4" w:rsidRPr="00AB6482" w:rsidRDefault="00AA37C4">
      <w:pPr>
        <w:rPr>
          <w:b/>
        </w:rPr>
      </w:pPr>
    </w:p>
    <w:p w:rsidR="00AA37C4" w:rsidRPr="00AB6482" w:rsidRDefault="00AA37C4">
      <w:pPr>
        <w:rPr>
          <w:b/>
        </w:rPr>
      </w:pPr>
    </w:p>
    <w:p w:rsidR="00AA37C4" w:rsidRPr="00AB6482" w:rsidRDefault="00AA37C4">
      <w:pPr>
        <w:rPr>
          <w:b/>
          <w:szCs w:val="20"/>
        </w:rPr>
      </w:pPr>
    </w:p>
    <w:p w:rsidR="00AA37C4" w:rsidRDefault="00AA37C4" w:rsidP="00AB6482">
      <w:pPr>
        <w:rPr>
          <w:b/>
          <w:szCs w:val="20"/>
        </w:rPr>
      </w:pPr>
      <w:r w:rsidRPr="00AB6482">
        <w:rPr>
          <w:b/>
          <w:szCs w:val="20"/>
        </w:rPr>
        <w:t>Use Cases</w:t>
      </w:r>
      <w:r w:rsidR="00BD0CE2" w:rsidRPr="00AB6482">
        <w:rPr>
          <w:b/>
          <w:szCs w:val="20"/>
        </w:rPr>
        <w:t xml:space="preserve"> V2</w:t>
      </w:r>
    </w:p>
    <w:p w:rsidR="00FD27A6" w:rsidRPr="00FD27A6" w:rsidRDefault="00FD27A6" w:rsidP="00AB6482">
      <w:pPr>
        <w:rPr>
          <w:szCs w:val="20"/>
        </w:rPr>
      </w:pPr>
      <w:r w:rsidRPr="00FD27A6">
        <w:rPr>
          <w:szCs w:val="20"/>
        </w:rPr>
        <w:t>OK</w:t>
      </w:r>
    </w:p>
    <w:p w:rsidR="00AB6482" w:rsidRPr="00AB6482" w:rsidRDefault="00AB6482" w:rsidP="00AB6482">
      <w:pPr>
        <w:rPr>
          <w:b/>
          <w:szCs w:val="20"/>
        </w:rPr>
      </w:pPr>
    </w:p>
    <w:p w:rsidR="00AB6482" w:rsidRPr="00AB6482" w:rsidRDefault="00AB6482" w:rsidP="00AB6482">
      <w:pPr>
        <w:rPr>
          <w:b/>
          <w:szCs w:val="20"/>
        </w:rPr>
      </w:pPr>
    </w:p>
    <w:p w:rsidR="00AB6482" w:rsidRPr="00AB6482" w:rsidRDefault="00AB6482" w:rsidP="00AB6482">
      <w:pPr>
        <w:rPr>
          <w:b/>
          <w:szCs w:val="20"/>
        </w:rPr>
      </w:pPr>
    </w:p>
    <w:p w:rsidR="00345885" w:rsidRPr="00AB6482" w:rsidRDefault="00345885" w:rsidP="00AB6482">
      <w:pPr>
        <w:rPr>
          <w:b/>
          <w:szCs w:val="20"/>
        </w:rPr>
      </w:pPr>
    </w:p>
    <w:p w:rsidR="00345885" w:rsidRDefault="00345885" w:rsidP="00AB6482">
      <w:pPr>
        <w:pStyle w:val="Index"/>
        <w:suppressLineNumbers w:val="0"/>
        <w:rPr>
          <w:b/>
        </w:rPr>
      </w:pPr>
      <w:r w:rsidRPr="00AB6482">
        <w:rPr>
          <w:b/>
        </w:rPr>
        <w:t>Glossary/Data Dictionary V2</w:t>
      </w:r>
    </w:p>
    <w:p w:rsidR="00B91FAB" w:rsidRPr="00B91FAB" w:rsidRDefault="00931494" w:rsidP="00AB6482">
      <w:pPr>
        <w:pStyle w:val="Index"/>
        <w:suppressLineNumbers w:val="0"/>
      </w:pPr>
      <w:r>
        <w:t xml:space="preserve">*** </w:t>
      </w:r>
      <w:r w:rsidR="00B91FAB" w:rsidRPr="00B91FAB">
        <w:t xml:space="preserve">OK but good to have now more details on </w:t>
      </w:r>
      <w:r w:rsidRPr="00B91FAB">
        <w:t>specific</w:t>
      </w:r>
      <w:r w:rsidR="00B91FAB" w:rsidRPr="00B91FAB">
        <w:t xml:space="preserve"> (logical) structure of main data like restaurant etc.</w:t>
      </w:r>
    </w:p>
    <w:p w:rsidR="00AB6482" w:rsidRDefault="00AB6482" w:rsidP="00AB6482">
      <w:pPr>
        <w:pStyle w:val="Index"/>
        <w:suppressLineNumbers w:val="0"/>
        <w:rPr>
          <w:b/>
        </w:rPr>
      </w:pPr>
    </w:p>
    <w:p w:rsidR="00AB6482" w:rsidRPr="00AB6482" w:rsidRDefault="00AB6482" w:rsidP="00AB6482">
      <w:pPr>
        <w:pStyle w:val="Index"/>
        <w:suppressLineNumbers w:val="0"/>
        <w:rPr>
          <w:b/>
        </w:rPr>
      </w:pPr>
    </w:p>
    <w:p w:rsidR="00AB6482" w:rsidRPr="00AB6482" w:rsidRDefault="00AB6482" w:rsidP="00AB6482">
      <w:pPr>
        <w:pStyle w:val="Index"/>
        <w:suppressLineNumbers w:val="0"/>
        <w:rPr>
          <w:b/>
        </w:rPr>
      </w:pPr>
    </w:p>
    <w:p w:rsidR="00AB6482" w:rsidRPr="00AB6482" w:rsidRDefault="00AB6482" w:rsidP="00AB6482">
      <w:pPr>
        <w:pStyle w:val="Index"/>
        <w:suppressLineNumbers w:val="0"/>
        <w:rPr>
          <w:b/>
        </w:rPr>
      </w:pPr>
    </w:p>
    <w:p w:rsidR="00AB6482" w:rsidRPr="00AB6482" w:rsidRDefault="00AB6482" w:rsidP="00AB6482">
      <w:pPr>
        <w:pStyle w:val="Index"/>
        <w:suppressLineNumbers w:val="0"/>
        <w:rPr>
          <w:b/>
        </w:rPr>
      </w:pPr>
    </w:p>
    <w:p w:rsidR="00AA37C4" w:rsidRDefault="00AA37C4" w:rsidP="00AB6482">
      <w:pPr>
        <w:pStyle w:val="Heading1"/>
        <w:numPr>
          <w:ilvl w:val="0"/>
          <w:numId w:val="0"/>
        </w:numPr>
        <w:rPr>
          <w:b/>
          <w:szCs w:val="20"/>
          <w:u w:val="none"/>
        </w:rPr>
      </w:pPr>
      <w:r w:rsidRPr="00AB6482">
        <w:rPr>
          <w:b/>
          <w:szCs w:val="20"/>
          <w:u w:val="none"/>
        </w:rPr>
        <w:t xml:space="preserve">Functional </w:t>
      </w:r>
      <w:proofErr w:type="gramStart"/>
      <w:r w:rsidRPr="00AB6482">
        <w:rPr>
          <w:b/>
          <w:szCs w:val="20"/>
          <w:u w:val="none"/>
        </w:rPr>
        <w:t xml:space="preserve">Requirements </w:t>
      </w:r>
      <w:r w:rsidR="00BD0CE2" w:rsidRPr="00AB6482">
        <w:rPr>
          <w:b/>
          <w:szCs w:val="20"/>
          <w:u w:val="none"/>
        </w:rPr>
        <w:t xml:space="preserve"> V2</w:t>
      </w:r>
      <w:proofErr w:type="gramEnd"/>
    </w:p>
    <w:p w:rsidR="00A77BE3" w:rsidRPr="00A77BE3" w:rsidRDefault="00931494" w:rsidP="00A77BE3">
      <w:r>
        <w:t xml:space="preserve">*** </w:t>
      </w:r>
      <w:r w:rsidR="00A77BE3">
        <w:t>Formatting: priority in parentheses and also not sorted, is hard to read and understand. I recommend simply have a group of P1 for each actor, followed by group P2.</w:t>
      </w:r>
    </w:p>
    <w:p w:rsidR="00AB6482" w:rsidRPr="00AB6482" w:rsidRDefault="00AB6482" w:rsidP="00AB6482"/>
    <w:p w:rsidR="00AB6482" w:rsidRPr="00AB6482" w:rsidRDefault="00AB6482" w:rsidP="00AB6482">
      <w:pPr>
        <w:rPr>
          <w:b/>
        </w:rPr>
      </w:pPr>
    </w:p>
    <w:p w:rsidR="00AB6482" w:rsidRPr="00AB6482" w:rsidRDefault="00AB6482" w:rsidP="00AB6482">
      <w:pPr>
        <w:rPr>
          <w:b/>
        </w:rPr>
      </w:pPr>
    </w:p>
    <w:p w:rsidR="00AB6482" w:rsidRPr="00AB6482" w:rsidRDefault="00AB6482" w:rsidP="00AB6482">
      <w:pPr>
        <w:rPr>
          <w:b/>
        </w:rPr>
      </w:pPr>
    </w:p>
    <w:p w:rsidR="00AB6482" w:rsidRPr="00AB6482" w:rsidRDefault="00AB6482" w:rsidP="00AB6482">
      <w:pPr>
        <w:rPr>
          <w:b/>
        </w:rPr>
      </w:pPr>
    </w:p>
    <w:p w:rsidR="00AA37C4" w:rsidRPr="00AB6482" w:rsidRDefault="00AA37C4" w:rsidP="00AB6482">
      <w:pPr>
        <w:rPr>
          <w:b/>
          <w:i/>
          <w:iCs/>
          <w:szCs w:val="20"/>
        </w:rPr>
      </w:pPr>
    </w:p>
    <w:p w:rsidR="002C22A6" w:rsidRPr="0044224F" w:rsidRDefault="00AA37C4" w:rsidP="00AB6482">
      <w:pPr>
        <w:rPr>
          <w:b/>
          <w:szCs w:val="20"/>
        </w:rPr>
      </w:pPr>
      <w:r w:rsidRPr="0044224F">
        <w:rPr>
          <w:b/>
          <w:szCs w:val="20"/>
        </w:rPr>
        <w:t>Non-</w:t>
      </w:r>
      <w:r w:rsidR="00902808" w:rsidRPr="0044224F">
        <w:rPr>
          <w:b/>
          <w:szCs w:val="20"/>
        </w:rPr>
        <w:t>F</w:t>
      </w:r>
      <w:r w:rsidRPr="0044224F">
        <w:rPr>
          <w:b/>
          <w:szCs w:val="20"/>
        </w:rPr>
        <w:t xml:space="preserve">unctional </w:t>
      </w:r>
      <w:r w:rsidR="00902808" w:rsidRPr="0044224F">
        <w:rPr>
          <w:b/>
          <w:szCs w:val="20"/>
        </w:rPr>
        <w:t>R</w:t>
      </w:r>
      <w:r w:rsidRPr="0044224F">
        <w:rPr>
          <w:b/>
          <w:szCs w:val="20"/>
        </w:rPr>
        <w:t>equirements</w:t>
      </w:r>
      <w:r w:rsidR="00BD0CE2" w:rsidRPr="0044224F">
        <w:rPr>
          <w:b/>
          <w:szCs w:val="20"/>
        </w:rPr>
        <w:t xml:space="preserve"> V2</w:t>
      </w:r>
    </w:p>
    <w:p w:rsidR="00145947" w:rsidRPr="00145947" w:rsidRDefault="00931494" w:rsidP="00145947">
      <w:pPr>
        <w:rPr>
          <w:szCs w:val="20"/>
        </w:rPr>
      </w:pPr>
      <w:r>
        <w:rPr>
          <w:szCs w:val="20"/>
        </w:rPr>
        <w:lastRenderedPageBreak/>
        <w:t xml:space="preserve">*** </w:t>
      </w:r>
      <w:r w:rsidR="00145947" w:rsidRPr="00145947">
        <w:rPr>
          <w:szCs w:val="20"/>
        </w:rPr>
        <w:t xml:space="preserve">Confusing ordering, like item 10 is </w:t>
      </w:r>
      <w:proofErr w:type="gramStart"/>
      <w:r w:rsidR="00145947" w:rsidRPr="00145947">
        <w:rPr>
          <w:szCs w:val="20"/>
        </w:rPr>
        <w:t>repeat</w:t>
      </w:r>
      <w:proofErr w:type="gramEnd"/>
      <w:r w:rsidR="00145947" w:rsidRPr="00145947">
        <w:rPr>
          <w:szCs w:val="20"/>
        </w:rPr>
        <w:t xml:space="preserve"> of some of others. The section is on non-functional specs, and then </w:t>
      </w:r>
      <w:proofErr w:type="gramStart"/>
      <w:r w:rsidR="00145947" w:rsidRPr="00145947">
        <w:rPr>
          <w:szCs w:val="20"/>
        </w:rPr>
        <w:t>the  item</w:t>
      </w:r>
      <w:proofErr w:type="gramEnd"/>
      <w:r w:rsidR="00145947" w:rsidRPr="00145947">
        <w:rPr>
          <w:szCs w:val="20"/>
        </w:rPr>
        <w:t xml:space="preserve"> 10 title is the same, adds to confusion.</w:t>
      </w:r>
    </w:p>
    <w:p w:rsidR="00AB6482" w:rsidRPr="00145947" w:rsidRDefault="00145947" w:rsidP="00AB6482">
      <w:pPr>
        <w:rPr>
          <w:szCs w:val="20"/>
        </w:rPr>
      </w:pPr>
      <w:r w:rsidRPr="00145947">
        <w:rPr>
          <w:szCs w:val="20"/>
        </w:rPr>
        <w:t xml:space="preserve">Simply merge list from 10 where needed. </w:t>
      </w:r>
    </w:p>
    <w:p w:rsidR="00AB6482" w:rsidRPr="00AB6482" w:rsidRDefault="00AB6482" w:rsidP="00AB6482">
      <w:pPr>
        <w:rPr>
          <w:b/>
          <w:szCs w:val="20"/>
        </w:rPr>
      </w:pPr>
    </w:p>
    <w:p w:rsidR="00AB6482" w:rsidRPr="00AB6482" w:rsidRDefault="00AB6482" w:rsidP="00AB6482">
      <w:pPr>
        <w:rPr>
          <w:b/>
          <w:szCs w:val="20"/>
        </w:rPr>
      </w:pPr>
    </w:p>
    <w:p w:rsidR="00AB6482" w:rsidRDefault="00AB6482" w:rsidP="00AB6482">
      <w:pPr>
        <w:rPr>
          <w:b/>
          <w:szCs w:val="20"/>
        </w:rPr>
      </w:pPr>
    </w:p>
    <w:p w:rsidR="00AB6482" w:rsidRDefault="00AB6482" w:rsidP="00AB6482">
      <w:pPr>
        <w:rPr>
          <w:b/>
          <w:szCs w:val="20"/>
        </w:rPr>
      </w:pPr>
    </w:p>
    <w:p w:rsidR="00AB6482" w:rsidRDefault="00AB6482" w:rsidP="00AB6482">
      <w:pPr>
        <w:rPr>
          <w:b/>
          <w:szCs w:val="20"/>
        </w:rPr>
      </w:pPr>
    </w:p>
    <w:p w:rsidR="00AB6482" w:rsidRDefault="00AB6482" w:rsidP="00AB6482">
      <w:pPr>
        <w:rPr>
          <w:b/>
          <w:szCs w:val="20"/>
        </w:rPr>
      </w:pPr>
    </w:p>
    <w:p w:rsidR="00AB6482" w:rsidRDefault="00AB6482" w:rsidP="00AB6482">
      <w:pPr>
        <w:rPr>
          <w:b/>
          <w:szCs w:val="20"/>
        </w:rPr>
      </w:pPr>
    </w:p>
    <w:p w:rsidR="00AB6482" w:rsidRDefault="00AB6482" w:rsidP="00AB6482">
      <w:pPr>
        <w:rPr>
          <w:b/>
          <w:szCs w:val="20"/>
        </w:rPr>
      </w:pPr>
    </w:p>
    <w:p w:rsidR="00AB6482" w:rsidRDefault="00AB6482" w:rsidP="00AB6482">
      <w:pPr>
        <w:rPr>
          <w:b/>
          <w:szCs w:val="20"/>
        </w:rPr>
      </w:pPr>
    </w:p>
    <w:p w:rsidR="00AB6482" w:rsidRPr="00AB6482" w:rsidRDefault="00AB6482" w:rsidP="00AB6482">
      <w:pPr>
        <w:rPr>
          <w:b/>
          <w:szCs w:val="20"/>
        </w:rPr>
      </w:pPr>
    </w:p>
    <w:p w:rsidR="00AB6482" w:rsidRPr="00AB6482" w:rsidRDefault="00AB6482" w:rsidP="00AB6482">
      <w:pPr>
        <w:rPr>
          <w:b/>
          <w:szCs w:val="20"/>
        </w:rPr>
      </w:pPr>
    </w:p>
    <w:p w:rsidR="00AA37C4" w:rsidRDefault="00F05830" w:rsidP="00AB6482">
      <w:pPr>
        <w:rPr>
          <w:b/>
          <w:szCs w:val="28"/>
        </w:rPr>
      </w:pPr>
      <w:r w:rsidRPr="00AB6482">
        <w:rPr>
          <w:b/>
          <w:szCs w:val="28"/>
        </w:rPr>
        <w:t xml:space="preserve"> </w:t>
      </w:r>
      <w:r w:rsidR="00AA37C4" w:rsidRPr="00AB6482">
        <w:rPr>
          <w:b/>
          <w:szCs w:val="28"/>
        </w:rPr>
        <w:t xml:space="preserve">UI Mockups and </w:t>
      </w:r>
      <w:r w:rsidR="00902808" w:rsidRPr="00AB6482">
        <w:rPr>
          <w:b/>
          <w:szCs w:val="28"/>
        </w:rPr>
        <w:t>S</w:t>
      </w:r>
      <w:r w:rsidR="00AA37C4" w:rsidRPr="00AB6482">
        <w:rPr>
          <w:b/>
          <w:szCs w:val="28"/>
        </w:rPr>
        <w:t>toryboards (high level)</w:t>
      </w:r>
      <w:r w:rsidR="00BD0CE2" w:rsidRPr="00AB6482">
        <w:rPr>
          <w:b/>
          <w:szCs w:val="28"/>
        </w:rPr>
        <w:t xml:space="preserve"> </w:t>
      </w:r>
    </w:p>
    <w:p w:rsidR="002A16F3" w:rsidRPr="002A16F3" w:rsidRDefault="00931494" w:rsidP="00AB6482">
      <w:pPr>
        <w:rPr>
          <w:szCs w:val="28"/>
        </w:rPr>
      </w:pPr>
      <w:r>
        <w:rPr>
          <w:szCs w:val="28"/>
        </w:rPr>
        <w:t xml:space="preserve">*** </w:t>
      </w:r>
      <w:r w:rsidR="002A16F3" w:rsidRPr="002A16F3">
        <w:rPr>
          <w:szCs w:val="28"/>
        </w:rPr>
        <w:t xml:space="preserve">Looks to me none of you checked display of mockup pages, almost impossible to read! In the future please check this. I will do my best now, </w:t>
      </w:r>
      <w:proofErr w:type="spellStart"/>
      <w:r w:rsidR="002A16F3" w:rsidRPr="002A16F3">
        <w:rPr>
          <w:szCs w:val="28"/>
        </w:rPr>
        <w:t>bit</w:t>
      </w:r>
      <w:proofErr w:type="spellEnd"/>
      <w:r w:rsidR="002A16F3" w:rsidRPr="002A16F3">
        <w:rPr>
          <w:szCs w:val="28"/>
        </w:rPr>
        <w:t xml:space="preserve"> otherwise some reviewers might simply not bother. Always check how your document really looks to the reader.</w:t>
      </w:r>
    </w:p>
    <w:p w:rsidR="002A16F3" w:rsidRPr="002A16F3" w:rsidRDefault="002A16F3" w:rsidP="00AB6482">
      <w:pPr>
        <w:rPr>
          <w:szCs w:val="28"/>
        </w:rPr>
      </w:pPr>
    </w:p>
    <w:p w:rsidR="002A16F3" w:rsidRPr="002A16F3" w:rsidRDefault="002A16F3" w:rsidP="00AB6482">
      <w:pPr>
        <w:rPr>
          <w:szCs w:val="28"/>
        </w:rPr>
      </w:pPr>
      <w:r w:rsidRPr="002A16F3">
        <w:rPr>
          <w:szCs w:val="28"/>
        </w:rPr>
        <w:t>Results page: why have one button “reserve” coursing one extra click – make it be possible with no new page…do it all on results page. BTW I see no page where user can chose time with the buttons…</w:t>
      </w:r>
    </w:p>
    <w:p w:rsidR="002A16F3" w:rsidRPr="002A16F3" w:rsidRDefault="002A16F3" w:rsidP="00AB6482">
      <w:pPr>
        <w:rPr>
          <w:szCs w:val="28"/>
        </w:rPr>
      </w:pPr>
    </w:p>
    <w:p w:rsidR="002A16F3" w:rsidRPr="002A16F3" w:rsidRDefault="002A16F3" w:rsidP="00AB6482">
      <w:pPr>
        <w:rPr>
          <w:szCs w:val="28"/>
        </w:rPr>
      </w:pPr>
      <w:r w:rsidRPr="002A16F3">
        <w:rPr>
          <w:szCs w:val="28"/>
        </w:rPr>
        <w:t>Host page: make entries larger so they are easy to see from the typical distance the host uses</w:t>
      </w:r>
    </w:p>
    <w:p w:rsidR="00AB6482" w:rsidRPr="002A16F3" w:rsidRDefault="00AB6482" w:rsidP="00AB6482">
      <w:pPr>
        <w:rPr>
          <w:szCs w:val="28"/>
        </w:rPr>
      </w:pPr>
    </w:p>
    <w:p w:rsidR="00AB6482" w:rsidRPr="00AB6482" w:rsidRDefault="00AB6482" w:rsidP="00AB6482">
      <w:pPr>
        <w:rPr>
          <w:b/>
          <w:szCs w:val="28"/>
        </w:rPr>
      </w:pPr>
    </w:p>
    <w:p w:rsidR="00AA37C4" w:rsidRPr="00AB6482" w:rsidRDefault="00AA37C4" w:rsidP="00AB6482">
      <w:pPr>
        <w:rPr>
          <w:b/>
          <w:szCs w:val="28"/>
        </w:rPr>
      </w:pPr>
    </w:p>
    <w:p w:rsidR="00AA37C4" w:rsidRDefault="00AA37C4" w:rsidP="00AB6482">
      <w:pPr>
        <w:rPr>
          <w:b/>
          <w:szCs w:val="28"/>
        </w:rPr>
      </w:pPr>
    </w:p>
    <w:p w:rsidR="00AB6482" w:rsidRDefault="00AB6482" w:rsidP="00AB6482">
      <w:pPr>
        <w:rPr>
          <w:b/>
          <w:szCs w:val="28"/>
        </w:rPr>
      </w:pPr>
    </w:p>
    <w:p w:rsidR="00AB6482" w:rsidRDefault="00AB6482" w:rsidP="00AB6482">
      <w:pPr>
        <w:rPr>
          <w:b/>
          <w:szCs w:val="28"/>
        </w:rPr>
      </w:pPr>
    </w:p>
    <w:p w:rsidR="00AB6482" w:rsidRDefault="00AB6482" w:rsidP="00AB6482">
      <w:pPr>
        <w:rPr>
          <w:b/>
          <w:szCs w:val="28"/>
        </w:rPr>
      </w:pPr>
    </w:p>
    <w:p w:rsidR="00AB6482" w:rsidRPr="00AB6482" w:rsidRDefault="00AB6482" w:rsidP="00AB6482">
      <w:pPr>
        <w:rPr>
          <w:b/>
          <w:szCs w:val="28"/>
        </w:rPr>
      </w:pPr>
    </w:p>
    <w:p w:rsidR="00AA37C4" w:rsidRPr="00AB6482" w:rsidRDefault="00AA37C4" w:rsidP="00AB6482">
      <w:pPr>
        <w:pStyle w:val="Index"/>
        <w:suppressLineNumbers w:val="0"/>
        <w:rPr>
          <w:b/>
          <w:szCs w:val="28"/>
        </w:rPr>
      </w:pPr>
    </w:p>
    <w:p w:rsidR="00AA37C4" w:rsidRDefault="00AA37C4" w:rsidP="00AB6482">
      <w:pPr>
        <w:pStyle w:val="Heading1"/>
        <w:numPr>
          <w:ilvl w:val="0"/>
          <w:numId w:val="0"/>
        </w:numPr>
        <w:rPr>
          <w:b/>
          <w:u w:val="none"/>
        </w:rPr>
      </w:pPr>
      <w:r w:rsidRPr="00AB6482">
        <w:rPr>
          <w:b/>
          <w:u w:val="none"/>
        </w:rPr>
        <w:t xml:space="preserve">High level Architecture and </w:t>
      </w:r>
      <w:r w:rsidR="00F05830" w:rsidRPr="00AB6482">
        <w:rPr>
          <w:b/>
          <w:u w:val="none"/>
        </w:rPr>
        <w:t xml:space="preserve">NEW: </w:t>
      </w:r>
      <w:r w:rsidRPr="00AB6482">
        <w:rPr>
          <w:b/>
          <w:u w:val="none"/>
        </w:rPr>
        <w:t>Database Organization</w:t>
      </w:r>
    </w:p>
    <w:p w:rsidR="00931494" w:rsidRPr="00931494" w:rsidRDefault="00931494" w:rsidP="00931494">
      <w:r>
        <w:t xml:space="preserve">*** need to explains </w:t>
      </w:r>
      <w:proofErr w:type="gramStart"/>
      <w:r>
        <w:t xml:space="preserve">search  </w:t>
      </w:r>
      <w:proofErr w:type="spellStart"/>
      <w:r>
        <w:t>alg</w:t>
      </w:r>
      <w:proofErr w:type="spellEnd"/>
      <w:proofErr w:type="gramEnd"/>
      <w:r>
        <w:t>/approach. You have “cuisines” and “neighborhoods” – can users search by those? How is the UI/entry for that?</w:t>
      </w:r>
    </w:p>
    <w:p w:rsidR="00AB6482" w:rsidRDefault="00AB6482" w:rsidP="00AB6482"/>
    <w:p w:rsidR="00AB6482" w:rsidRDefault="00AB6482" w:rsidP="00AB6482"/>
    <w:p w:rsidR="00AB6482" w:rsidRPr="00AB6482" w:rsidRDefault="00AB6482" w:rsidP="00AB6482"/>
    <w:p w:rsidR="00AA37C4" w:rsidRPr="00AB6482" w:rsidRDefault="00AA37C4" w:rsidP="00AB6482">
      <w:pPr>
        <w:rPr>
          <w:b/>
        </w:rPr>
      </w:pPr>
    </w:p>
    <w:p w:rsidR="00AA37C4" w:rsidRPr="00AB6482" w:rsidRDefault="00AA37C4" w:rsidP="00AB6482">
      <w:pPr>
        <w:pStyle w:val="Index"/>
        <w:suppressLineNumbers w:val="0"/>
        <w:rPr>
          <w:b/>
        </w:rPr>
      </w:pPr>
    </w:p>
    <w:p w:rsidR="00AA37C4" w:rsidRPr="00AB6482" w:rsidRDefault="00AA37C4" w:rsidP="00AB6482">
      <w:pPr>
        <w:pStyle w:val="Heading1"/>
        <w:numPr>
          <w:ilvl w:val="0"/>
          <w:numId w:val="0"/>
        </w:numPr>
        <w:rPr>
          <w:b/>
          <w:u w:val="none"/>
        </w:rPr>
      </w:pPr>
    </w:p>
    <w:p w:rsidR="00BD0CE2" w:rsidRPr="00AB6482" w:rsidRDefault="00BD0CE2" w:rsidP="00AB6482">
      <w:pPr>
        <w:rPr>
          <w:b/>
        </w:rPr>
      </w:pPr>
    </w:p>
    <w:p w:rsidR="00AA37C4" w:rsidRDefault="00AA37C4" w:rsidP="00AB6482">
      <w:pPr>
        <w:pStyle w:val="Heading1"/>
        <w:numPr>
          <w:ilvl w:val="0"/>
          <w:numId w:val="0"/>
        </w:numPr>
        <w:rPr>
          <w:b/>
          <w:u w:val="none"/>
        </w:rPr>
      </w:pPr>
      <w:r w:rsidRPr="00AB6482">
        <w:rPr>
          <w:b/>
          <w:u w:val="none"/>
        </w:rPr>
        <w:t>High Level UML</w:t>
      </w:r>
      <w:r w:rsidR="003075F3" w:rsidRPr="00AB6482">
        <w:rPr>
          <w:b/>
          <w:u w:val="none"/>
        </w:rPr>
        <w:t xml:space="preserve"> </w:t>
      </w:r>
      <w:r w:rsidR="00902808" w:rsidRPr="00AB6482">
        <w:rPr>
          <w:b/>
          <w:u w:val="none"/>
        </w:rPr>
        <w:t>D</w:t>
      </w:r>
      <w:r w:rsidR="003075F3" w:rsidRPr="00AB6482">
        <w:rPr>
          <w:b/>
          <w:u w:val="none"/>
        </w:rPr>
        <w:t>iagram</w:t>
      </w:r>
      <w:r w:rsidR="006000F7" w:rsidRPr="00AB6482">
        <w:rPr>
          <w:b/>
          <w:u w:val="none"/>
        </w:rPr>
        <w:t>s</w:t>
      </w:r>
    </w:p>
    <w:p w:rsidR="00277985" w:rsidRDefault="00277985" w:rsidP="00277985"/>
    <w:p w:rsidR="00277985" w:rsidRDefault="00277985" w:rsidP="00277985">
      <w:r>
        <w:lastRenderedPageBreak/>
        <w:t>No arrows/lines between classes</w:t>
      </w:r>
    </w:p>
    <w:p w:rsidR="00277985" w:rsidRDefault="00277985" w:rsidP="00277985"/>
    <w:p w:rsidR="00277985" w:rsidRPr="00277985" w:rsidRDefault="00277985" w:rsidP="00277985">
      <w:r>
        <w:t>*** No deployment diagram as requested</w:t>
      </w:r>
    </w:p>
    <w:p w:rsidR="00AB6482" w:rsidRDefault="00AB6482" w:rsidP="00AB6482"/>
    <w:p w:rsidR="00AB6482" w:rsidRDefault="00AB6482" w:rsidP="00AB6482"/>
    <w:p w:rsidR="00AB6482" w:rsidRDefault="00AB6482" w:rsidP="00AB6482"/>
    <w:p w:rsidR="00AB6482" w:rsidRPr="00AB6482" w:rsidRDefault="00AB6482" w:rsidP="00AB6482"/>
    <w:p w:rsidR="00AA37C4" w:rsidRPr="00AB6482" w:rsidRDefault="00AA37C4" w:rsidP="00AB6482">
      <w:pPr>
        <w:rPr>
          <w:b/>
          <w:szCs w:val="28"/>
        </w:rPr>
      </w:pPr>
    </w:p>
    <w:p w:rsidR="003075F3" w:rsidRPr="00AB6482" w:rsidRDefault="003075F3" w:rsidP="00AB6482">
      <w:pPr>
        <w:pStyle w:val="Index"/>
        <w:suppressLineNumbers w:val="0"/>
        <w:tabs>
          <w:tab w:val="left" w:pos="720"/>
        </w:tabs>
        <w:rPr>
          <w:rFonts w:cs="Times New Roman"/>
          <w:b/>
          <w:szCs w:val="28"/>
        </w:rPr>
      </w:pPr>
    </w:p>
    <w:p w:rsidR="005A3372" w:rsidRPr="00AB6482" w:rsidRDefault="005A3372" w:rsidP="00AB6482">
      <w:pPr>
        <w:pStyle w:val="Index"/>
        <w:suppressLineNumbers w:val="0"/>
        <w:tabs>
          <w:tab w:val="left" w:pos="720"/>
        </w:tabs>
        <w:rPr>
          <w:rFonts w:cs="Times New Roman"/>
          <w:b/>
          <w:szCs w:val="28"/>
        </w:rPr>
      </w:pPr>
    </w:p>
    <w:p w:rsidR="00AA37C4" w:rsidRDefault="00AA37C4" w:rsidP="00AB6482">
      <w:pPr>
        <w:rPr>
          <w:b/>
          <w:szCs w:val="28"/>
        </w:rPr>
      </w:pPr>
      <w:r w:rsidRPr="00AB6482">
        <w:rPr>
          <w:b/>
          <w:szCs w:val="28"/>
        </w:rPr>
        <w:t>Key Risks</w:t>
      </w:r>
    </w:p>
    <w:p w:rsidR="00437F9C" w:rsidRDefault="00437F9C" w:rsidP="00AB6482">
      <w:pPr>
        <w:rPr>
          <w:b/>
          <w:szCs w:val="28"/>
        </w:rPr>
      </w:pPr>
    </w:p>
    <w:p w:rsidR="00437F9C" w:rsidRPr="00437F9C" w:rsidRDefault="00437F9C" w:rsidP="00AB6482">
      <w:pPr>
        <w:rPr>
          <w:szCs w:val="28"/>
        </w:rPr>
      </w:pPr>
      <w:r w:rsidRPr="00437F9C">
        <w:rPr>
          <w:szCs w:val="28"/>
        </w:rPr>
        <w:t xml:space="preserve">*** You talk about possible risks that “may” </w:t>
      </w:r>
      <w:proofErr w:type="gramStart"/>
      <w:r w:rsidRPr="00437F9C">
        <w:rPr>
          <w:szCs w:val="28"/>
        </w:rPr>
        <w:t>happen,</w:t>
      </w:r>
      <w:proofErr w:type="gramEnd"/>
      <w:r w:rsidRPr="00437F9C">
        <w:rPr>
          <w:szCs w:val="28"/>
        </w:rPr>
        <w:t xml:space="preserve"> we need to know actual risks you experience now. We need to manage current and not hypothetical risks.</w:t>
      </w:r>
    </w:p>
    <w:p w:rsidR="00AB6482" w:rsidRPr="00437F9C" w:rsidRDefault="00AB6482" w:rsidP="00AB6482">
      <w:pPr>
        <w:rPr>
          <w:szCs w:val="28"/>
        </w:rPr>
      </w:pPr>
    </w:p>
    <w:p w:rsidR="00AB6482" w:rsidRDefault="00AB6482" w:rsidP="00AB6482">
      <w:pPr>
        <w:rPr>
          <w:b/>
          <w:szCs w:val="28"/>
        </w:rPr>
      </w:pPr>
    </w:p>
    <w:p w:rsidR="00AB6482" w:rsidRDefault="00AB6482" w:rsidP="00AB6482">
      <w:pPr>
        <w:rPr>
          <w:b/>
          <w:szCs w:val="28"/>
        </w:rPr>
      </w:pPr>
    </w:p>
    <w:p w:rsidR="00AB6482" w:rsidRDefault="00AB6482" w:rsidP="00AB6482">
      <w:pPr>
        <w:rPr>
          <w:b/>
          <w:szCs w:val="28"/>
        </w:rPr>
      </w:pPr>
    </w:p>
    <w:p w:rsidR="00AB6482" w:rsidRDefault="00AB6482" w:rsidP="00AB6482">
      <w:pPr>
        <w:rPr>
          <w:b/>
          <w:szCs w:val="28"/>
        </w:rPr>
      </w:pPr>
    </w:p>
    <w:p w:rsidR="00AB6482" w:rsidRPr="00AB6482" w:rsidRDefault="00AB6482" w:rsidP="00AB6482">
      <w:pPr>
        <w:rPr>
          <w:b/>
          <w:szCs w:val="28"/>
        </w:rPr>
      </w:pPr>
    </w:p>
    <w:p w:rsidR="00AA37C4" w:rsidRPr="00AB6482" w:rsidRDefault="00AA37C4" w:rsidP="00AB6482">
      <w:pPr>
        <w:pStyle w:val="Index"/>
        <w:suppressLineNumbers w:val="0"/>
        <w:rPr>
          <w:b/>
          <w:szCs w:val="28"/>
        </w:rPr>
      </w:pPr>
    </w:p>
    <w:p w:rsidR="00AA37C4" w:rsidRPr="00AB6482" w:rsidRDefault="00AA37C4" w:rsidP="00AB6482">
      <w:pPr>
        <w:rPr>
          <w:b/>
          <w:szCs w:val="28"/>
        </w:rPr>
      </w:pPr>
      <w:r w:rsidRPr="00AB6482">
        <w:rPr>
          <w:b/>
          <w:szCs w:val="28"/>
        </w:rPr>
        <w:t>Team Organization</w:t>
      </w:r>
    </w:p>
    <w:sectPr w:rsidR="00AA37C4" w:rsidRPr="00AB6482" w:rsidSect="00255715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9306A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3D23039"/>
    <w:multiLevelType w:val="hybridMultilevel"/>
    <w:tmpl w:val="72EEAC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68548DC"/>
    <w:multiLevelType w:val="hybridMultilevel"/>
    <w:tmpl w:val="B8E47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2C3140"/>
    <w:multiLevelType w:val="hybridMultilevel"/>
    <w:tmpl w:val="57966616"/>
    <w:lvl w:ilvl="0" w:tplc="F6B4230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023D3D"/>
    <w:multiLevelType w:val="hybridMultilevel"/>
    <w:tmpl w:val="B1E65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C163FA"/>
    <w:multiLevelType w:val="hybridMultilevel"/>
    <w:tmpl w:val="83F0E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D66B5A"/>
    <w:multiLevelType w:val="hybridMultilevel"/>
    <w:tmpl w:val="55981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775B2D"/>
    <w:multiLevelType w:val="hybridMultilevel"/>
    <w:tmpl w:val="37D0A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B3C5C"/>
    <w:multiLevelType w:val="hybridMultilevel"/>
    <w:tmpl w:val="A79EE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EE594D"/>
    <w:multiLevelType w:val="hybridMultilevel"/>
    <w:tmpl w:val="572A5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190ECA"/>
    <w:multiLevelType w:val="hybridMultilevel"/>
    <w:tmpl w:val="169C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7577E2"/>
    <w:multiLevelType w:val="hybridMultilevel"/>
    <w:tmpl w:val="E2AA3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BA29A8"/>
    <w:multiLevelType w:val="hybridMultilevel"/>
    <w:tmpl w:val="82CC5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E2E78F0"/>
    <w:multiLevelType w:val="hybridMultilevel"/>
    <w:tmpl w:val="D038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6"/>
  </w:num>
  <w:num w:numId="6">
    <w:abstractNumId w:val="6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5"/>
  </w:num>
  <w:num w:numId="10">
    <w:abstractNumId w:val="7"/>
  </w:num>
  <w:num w:numId="11">
    <w:abstractNumId w:val="10"/>
  </w:num>
  <w:num w:numId="12">
    <w:abstractNumId w:val="12"/>
  </w:num>
  <w:num w:numId="13">
    <w:abstractNumId w:val="13"/>
  </w:num>
  <w:num w:numId="14">
    <w:abstractNumId w:val="14"/>
  </w:num>
  <w:num w:numId="15">
    <w:abstractNumId w:val="8"/>
  </w:num>
  <w:num w:numId="16">
    <w:abstractNumId w:val="9"/>
  </w:num>
  <w:num w:numId="17">
    <w:abstractNumId w:val="5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072C38"/>
    <w:rsid w:val="000112DD"/>
    <w:rsid w:val="000423F1"/>
    <w:rsid w:val="00057377"/>
    <w:rsid w:val="00070292"/>
    <w:rsid w:val="00072C38"/>
    <w:rsid w:val="000E2471"/>
    <w:rsid w:val="000E417C"/>
    <w:rsid w:val="000F0929"/>
    <w:rsid w:val="00137262"/>
    <w:rsid w:val="00145947"/>
    <w:rsid w:val="00163C39"/>
    <w:rsid w:val="001B4B37"/>
    <w:rsid w:val="001C0E85"/>
    <w:rsid w:val="001E4546"/>
    <w:rsid w:val="00210E9B"/>
    <w:rsid w:val="00213B51"/>
    <w:rsid w:val="00220E07"/>
    <w:rsid w:val="002230D8"/>
    <w:rsid w:val="00255715"/>
    <w:rsid w:val="00262C26"/>
    <w:rsid w:val="00277985"/>
    <w:rsid w:val="00286747"/>
    <w:rsid w:val="00292409"/>
    <w:rsid w:val="002A16F3"/>
    <w:rsid w:val="002A4316"/>
    <w:rsid w:val="002C22A6"/>
    <w:rsid w:val="002D0608"/>
    <w:rsid w:val="002E1540"/>
    <w:rsid w:val="002F4575"/>
    <w:rsid w:val="003075F3"/>
    <w:rsid w:val="00314214"/>
    <w:rsid w:val="003265C3"/>
    <w:rsid w:val="0033149D"/>
    <w:rsid w:val="003342EE"/>
    <w:rsid w:val="00343493"/>
    <w:rsid w:val="00345885"/>
    <w:rsid w:val="00353152"/>
    <w:rsid w:val="0038704B"/>
    <w:rsid w:val="003B311E"/>
    <w:rsid w:val="003E3044"/>
    <w:rsid w:val="003E3C75"/>
    <w:rsid w:val="004125CB"/>
    <w:rsid w:val="00427874"/>
    <w:rsid w:val="00437F9C"/>
    <w:rsid w:val="0044224F"/>
    <w:rsid w:val="004870BA"/>
    <w:rsid w:val="004C05DE"/>
    <w:rsid w:val="004D1A04"/>
    <w:rsid w:val="004D7E9C"/>
    <w:rsid w:val="004E1C03"/>
    <w:rsid w:val="004E3CFA"/>
    <w:rsid w:val="004E4BDC"/>
    <w:rsid w:val="004E67BF"/>
    <w:rsid w:val="004F53F7"/>
    <w:rsid w:val="00515E47"/>
    <w:rsid w:val="00527BF4"/>
    <w:rsid w:val="00531EDC"/>
    <w:rsid w:val="00555953"/>
    <w:rsid w:val="0056386C"/>
    <w:rsid w:val="0058407C"/>
    <w:rsid w:val="005A3372"/>
    <w:rsid w:val="005C7C13"/>
    <w:rsid w:val="005E6C08"/>
    <w:rsid w:val="005E7069"/>
    <w:rsid w:val="005E73B7"/>
    <w:rsid w:val="005F0109"/>
    <w:rsid w:val="006000F7"/>
    <w:rsid w:val="006029E0"/>
    <w:rsid w:val="00612061"/>
    <w:rsid w:val="00612EBE"/>
    <w:rsid w:val="00612F10"/>
    <w:rsid w:val="00641C04"/>
    <w:rsid w:val="006835F4"/>
    <w:rsid w:val="0068691F"/>
    <w:rsid w:val="00694395"/>
    <w:rsid w:val="0069763A"/>
    <w:rsid w:val="006B1F7A"/>
    <w:rsid w:val="006B2381"/>
    <w:rsid w:val="006C228C"/>
    <w:rsid w:val="006E15BA"/>
    <w:rsid w:val="006E5DCD"/>
    <w:rsid w:val="006F6EAF"/>
    <w:rsid w:val="006F7979"/>
    <w:rsid w:val="00766FE5"/>
    <w:rsid w:val="007716A7"/>
    <w:rsid w:val="007C499D"/>
    <w:rsid w:val="007F1D9A"/>
    <w:rsid w:val="007F57BC"/>
    <w:rsid w:val="00832803"/>
    <w:rsid w:val="0083372B"/>
    <w:rsid w:val="00843060"/>
    <w:rsid w:val="00851185"/>
    <w:rsid w:val="008617A6"/>
    <w:rsid w:val="00880FAC"/>
    <w:rsid w:val="008848A7"/>
    <w:rsid w:val="00895C8D"/>
    <w:rsid w:val="008A4FB3"/>
    <w:rsid w:val="008B319D"/>
    <w:rsid w:val="008D4642"/>
    <w:rsid w:val="008D7035"/>
    <w:rsid w:val="008E7118"/>
    <w:rsid w:val="008E7CE6"/>
    <w:rsid w:val="00901662"/>
    <w:rsid w:val="00902808"/>
    <w:rsid w:val="0090437F"/>
    <w:rsid w:val="00904F17"/>
    <w:rsid w:val="00931494"/>
    <w:rsid w:val="00957A05"/>
    <w:rsid w:val="00971E3C"/>
    <w:rsid w:val="00973F9F"/>
    <w:rsid w:val="00985914"/>
    <w:rsid w:val="009A7DE6"/>
    <w:rsid w:val="009C04AA"/>
    <w:rsid w:val="009D30D4"/>
    <w:rsid w:val="009D740C"/>
    <w:rsid w:val="00A36C73"/>
    <w:rsid w:val="00A77BE3"/>
    <w:rsid w:val="00A83068"/>
    <w:rsid w:val="00AA37C4"/>
    <w:rsid w:val="00AB6482"/>
    <w:rsid w:val="00AC52CC"/>
    <w:rsid w:val="00AC6F43"/>
    <w:rsid w:val="00AD2285"/>
    <w:rsid w:val="00AE45A1"/>
    <w:rsid w:val="00B15ADF"/>
    <w:rsid w:val="00B233A9"/>
    <w:rsid w:val="00B32673"/>
    <w:rsid w:val="00B5695C"/>
    <w:rsid w:val="00B70F37"/>
    <w:rsid w:val="00B81449"/>
    <w:rsid w:val="00B91FAB"/>
    <w:rsid w:val="00B92A23"/>
    <w:rsid w:val="00B96638"/>
    <w:rsid w:val="00BD0CE2"/>
    <w:rsid w:val="00BE633B"/>
    <w:rsid w:val="00C14185"/>
    <w:rsid w:val="00C30F81"/>
    <w:rsid w:val="00C33935"/>
    <w:rsid w:val="00C500D0"/>
    <w:rsid w:val="00C65960"/>
    <w:rsid w:val="00C73BE6"/>
    <w:rsid w:val="00CA2460"/>
    <w:rsid w:val="00CB6702"/>
    <w:rsid w:val="00CC25B5"/>
    <w:rsid w:val="00CC6799"/>
    <w:rsid w:val="00CD70B8"/>
    <w:rsid w:val="00D01727"/>
    <w:rsid w:val="00D04133"/>
    <w:rsid w:val="00D31B63"/>
    <w:rsid w:val="00D80104"/>
    <w:rsid w:val="00DB62F3"/>
    <w:rsid w:val="00DC5883"/>
    <w:rsid w:val="00DD0AAC"/>
    <w:rsid w:val="00E00DB0"/>
    <w:rsid w:val="00E17F45"/>
    <w:rsid w:val="00E20EFA"/>
    <w:rsid w:val="00E30EAF"/>
    <w:rsid w:val="00E624F6"/>
    <w:rsid w:val="00E709BB"/>
    <w:rsid w:val="00EA6C59"/>
    <w:rsid w:val="00EB151F"/>
    <w:rsid w:val="00EB5D99"/>
    <w:rsid w:val="00EC15B5"/>
    <w:rsid w:val="00EC3FFD"/>
    <w:rsid w:val="00ED1E01"/>
    <w:rsid w:val="00EE79D2"/>
    <w:rsid w:val="00EF012E"/>
    <w:rsid w:val="00EF08AF"/>
    <w:rsid w:val="00EF0F10"/>
    <w:rsid w:val="00EF16CF"/>
    <w:rsid w:val="00F05830"/>
    <w:rsid w:val="00F10A54"/>
    <w:rsid w:val="00F153B2"/>
    <w:rsid w:val="00F379D7"/>
    <w:rsid w:val="00F83DF8"/>
    <w:rsid w:val="00F84A77"/>
    <w:rsid w:val="00F868E5"/>
    <w:rsid w:val="00F875E3"/>
    <w:rsid w:val="00F92403"/>
    <w:rsid w:val="00F96E68"/>
    <w:rsid w:val="00FA1860"/>
    <w:rsid w:val="00FB68A1"/>
    <w:rsid w:val="00FD27A6"/>
    <w:rsid w:val="00FE3CB1"/>
    <w:rsid w:val="00FE4B18"/>
    <w:rsid w:val="00FF5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715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255715"/>
    <w:pPr>
      <w:keepNext/>
      <w:numPr>
        <w:numId w:val="1"/>
      </w:numPr>
      <w:outlineLvl w:val="0"/>
    </w:pPr>
    <w:rPr>
      <w:szCs w:val="28"/>
      <w:u w:val="single"/>
    </w:rPr>
  </w:style>
  <w:style w:type="paragraph" w:styleId="Heading2">
    <w:name w:val="heading 2"/>
    <w:basedOn w:val="Normal"/>
    <w:next w:val="Normal"/>
    <w:qFormat/>
    <w:rsid w:val="00255715"/>
    <w:pPr>
      <w:keepNext/>
      <w:outlineLvl w:val="1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255715"/>
    <w:rPr>
      <w:rFonts w:ascii="Symbol" w:hAnsi="Symbol"/>
    </w:rPr>
  </w:style>
  <w:style w:type="character" w:customStyle="1" w:styleId="WW8Num3z0">
    <w:name w:val="WW8Num3z0"/>
    <w:rsid w:val="00255715"/>
    <w:rPr>
      <w:rFonts w:ascii="Symbol" w:hAnsi="Symbol"/>
    </w:rPr>
  </w:style>
  <w:style w:type="character" w:customStyle="1" w:styleId="WW8Num4z0">
    <w:name w:val="WW8Num4z0"/>
    <w:rsid w:val="00255715"/>
    <w:rPr>
      <w:rFonts w:ascii="Symbol" w:hAnsi="Symbol"/>
    </w:rPr>
  </w:style>
  <w:style w:type="character" w:customStyle="1" w:styleId="WW8Num4z1">
    <w:name w:val="WW8Num4z1"/>
    <w:rsid w:val="00255715"/>
    <w:rPr>
      <w:rFonts w:ascii="Courier New" w:hAnsi="Courier New"/>
    </w:rPr>
  </w:style>
  <w:style w:type="character" w:customStyle="1" w:styleId="WW8Num4z2">
    <w:name w:val="WW8Num4z2"/>
    <w:rsid w:val="00255715"/>
    <w:rPr>
      <w:rFonts w:ascii="Wingdings" w:hAnsi="Wingdings"/>
    </w:rPr>
  </w:style>
  <w:style w:type="character" w:customStyle="1" w:styleId="WW8Num4z4">
    <w:name w:val="WW8Num4z4"/>
    <w:rsid w:val="00255715"/>
    <w:rPr>
      <w:rFonts w:ascii="Courier New" w:hAnsi="Courier New"/>
    </w:rPr>
  </w:style>
  <w:style w:type="character" w:customStyle="1" w:styleId="WW8Num5z0">
    <w:name w:val="WW8Num5z0"/>
    <w:rsid w:val="00255715"/>
    <w:rPr>
      <w:rFonts w:ascii="Symbol" w:hAnsi="Symbol"/>
    </w:rPr>
  </w:style>
  <w:style w:type="character" w:customStyle="1" w:styleId="WW8Num5z1">
    <w:name w:val="WW8Num5z1"/>
    <w:rsid w:val="00255715"/>
    <w:rPr>
      <w:rFonts w:ascii="Courier New" w:hAnsi="Courier New"/>
    </w:rPr>
  </w:style>
  <w:style w:type="character" w:customStyle="1" w:styleId="WW8Num5z2">
    <w:name w:val="WW8Num5z2"/>
    <w:rsid w:val="00255715"/>
    <w:rPr>
      <w:rFonts w:ascii="Wingdings" w:hAnsi="Wingdings"/>
    </w:rPr>
  </w:style>
  <w:style w:type="character" w:customStyle="1" w:styleId="WW8Num5z4">
    <w:name w:val="WW8Num5z4"/>
    <w:rsid w:val="00255715"/>
    <w:rPr>
      <w:rFonts w:ascii="Courier New" w:hAnsi="Courier New"/>
    </w:rPr>
  </w:style>
  <w:style w:type="character" w:customStyle="1" w:styleId="WW8Num6z0">
    <w:name w:val="WW8Num6z0"/>
    <w:rsid w:val="00255715"/>
    <w:rPr>
      <w:rFonts w:ascii="Symbol" w:hAnsi="Symbol"/>
    </w:rPr>
  </w:style>
  <w:style w:type="character" w:customStyle="1" w:styleId="WW8Num6z1">
    <w:name w:val="WW8Num6z1"/>
    <w:rsid w:val="00255715"/>
    <w:rPr>
      <w:rFonts w:ascii="Times New Roman" w:eastAsia="Times New Roman" w:hAnsi="Times New Roman" w:cs="Times New Roman"/>
    </w:rPr>
  </w:style>
  <w:style w:type="character" w:customStyle="1" w:styleId="WW8Num6z2">
    <w:name w:val="WW8Num6z2"/>
    <w:rsid w:val="00255715"/>
    <w:rPr>
      <w:rFonts w:ascii="Wingdings" w:hAnsi="Wingdings"/>
    </w:rPr>
  </w:style>
  <w:style w:type="character" w:customStyle="1" w:styleId="WW-DefaultParagraphFont">
    <w:name w:val="WW-Default Paragraph Font"/>
    <w:rsid w:val="00255715"/>
  </w:style>
  <w:style w:type="character" w:customStyle="1" w:styleId="WW8Num3z1">
    <w:name w:val="WW8Num3z1"/>
    <w:rsid w:val="00255715"/>
    <w:rPr>
      <w:rFonts w:ascii="Courier New" w:hAnsi="Courier New"/>
    </w:rPr>
  </w:style>
  <w:style w:type="character" w:customStyle="1" w:styleId="WW8Num3z2">
    <w:name w:val="WW8Num3z2"/>
    <w:rsid w:val="00255715"/>
    <w:rPr>
      <w:rFonts w:ascii="Wingdings" w:hAnsi="Wingdings"/>
    </w:rPr>
  </w:style>
  <w:style w:type="character" w:customStyle="1" w:styleId="WW8Num6z4">
    <w:name w:val="WW8Num6z4"/>
    <w:rsid w:val="00255715"/>
    <w:rPr>
      <w:rFonts w:ascii="Courier New" w:hAnsi="Courier New"/>
    </w:rPr>
  </w:style>
  <w:style w:type="character" w:customStyle="1" w:styleId="WW-DefaultParagraphFont1">
    <w:name w:val="WW-Default Paragraph Font1"/>
    <w:rsid w:val="00255715"/>
  </w:style>
  <w:style w:type="character" w:customStyle="1" w:styleId="WW-DefaultParagraphFont11">
    <w:name w:val="WW-Default Paragraph Font11"/>
    <w:rsid w:val="00255715"/>
  </w:style>
  <w:style w:type="character" w:styleId="Hyperlink">
    <w:name w:val="Hyperlink"/>
    <w:basedOn w:val="WW-DefaultParagraphFont11"/>
    <w:semiHidden/>
    <w:rsid w:val="00255715"/>
    <w:rPr>
      <w:color w:val="0000FF"/>
      <w:u w:val="single"/>
    </w:rPr>
  </w:style>
  <w:style w:type="character" w:styleId="FollowedHyperlink">
    <w:name w:val="FollowedHyperlink"/>
    <w:basedOn w:val="WW-DefaultParagraphFont1"/>
    <w:semiHidden/>
    <w:rsid w:val="00255715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255715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sid w:val="00255715"/>
    <w:rPr>
      <w:szCs w:val="20"/>
      <w:u w:val="single"/>
    </w:rPr>
  </w:style>
  <w:style w:type="paragraph" w:styleId="List">
    <w:name w:val="List"/>
    <w:basedOn w:val="BodyText"/>
    <w:semiHidden/>
    <w:rsid w:val="00255715"/>
    <w:rPr>
      <w:rFonts w:cs="Tahoma"/>
    </w:rPr>
  </w:style>
  <w:style w:type="paragraph" w:styleId="Caption">
    <w:name w:val="caption"/>
    <w:basedOn w:val="Normal"/>
    <w:qFormat/>
    <w:rsid w:val="0025571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55715"/>
    <w:pPr>
      <w:suppressLineNumbers/>
    </w:pPr>
    <w:rPr>
      <w:rFonts w:cs="Tahoma"/>
    </w:rPr>
  </w:style>
  <w:style w:type="paragraph" w:styleId="BalloonText">
    <w:name w:val="Balloon Text"/>
    <w:basedOn w:val="Normal"/>
    <w:rsid w:val="00255715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semiHidden/>
    <w:rsid w:val="00255715"/>
    <w:rPr>
      <w:b/>
      <w:bCs/>
      <w:szCs w:val="28"/>
    </w:rPr>
  </w:style>
  <w:style w:type="paragraph" w:styleId="ListParagraph">
    <w:name w:val="List Paragraph"/>
    <w:basedOn w:val="Normal"/>
    <w:uiPriority w:val="34"/>
    <w:qFormat/>
    <w:rsid w:val="00895C8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Cs w:val="28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4">
    <w:name w:val="WW8Num4z4"/>
    <w:rPr>
      <w:rFonts w:ascii="Courier New" w:hAnsi="Courier New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Times New Roman" w:eastAsia="Times New Roman" w:hAnsi="Times New Roman" w:cs="Times New Roman"/>
    </w:rPr>
  </w:style>
  <w:style w:type="character" w:customStyle="1" w:styleId="WW8Num6z2">
    <w:name w:val="WW8Num6z2"/>
    <w:rPr>
      <w:rFonts w:ascii="Wingdings" w:hAnsi="Wingdings"/>
    </w:rPr>
  </w:style>
  <w:style w:type="character" w:styleId="DefaultParagraphFont0">
    <w:name w:val="Default Paragraph Font"/>
    <w:semiHidden/>
  </w:style>
  <w:style w:type="character" w:customStyle="1" w:styleId="WW-DefaultParagraphFont">
    <w:name w:val="WW-Default Paragraph Font"/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styleId="Hyperlink">
    <w:name w:val="Hyperlink"/>
    <w:basedOn w:val="WW-DefaultParagraphFont11"/>
    <w:semiHidden/>
    <w:rPr>
      <w:color w:val="0000FF"/>
      <w:u w:val="single"/>
    </w:rPr>
  </w:style>
  <w:style w:type="character" w:styleId="FollowedHyperlink">
    <w:name w:val="FollowedHyperlink"/>
    <w:basedOn w:val="WW-DefaultParagraphFont1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Pr>
      <w:szCs w:val="20"/>
      <w:u w:val="single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semiHidden/>
    <w:rPr>
      <w:b/>
      <w:bCs/>
      <w:szCs w:val="28"/>
    </w:rPr>
  </w:style>
  <w:style w:type="paragraph" w:styleId="ListParagraph">
    <w:name w:val="List Paragraph"/>
    <w:basedOn w:val="Normal"/>
    <w:uiPriority w:val="34"/>
    <w:qFormat/>
    <w:rsid w:val="00895C8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640/848  Milestone 1: High Level Specs and Use cases</vt:lpstr>
    </vt:vector>
  </TitlesOfParts>
  <Company/>
  <LinksUpToDate>false</LinksUpToDate>
  <CharactersWithSpaces>2007</CharactersWithSpaces>
  <SharedDoc>false</SharedDoc>
  <HLinks>
    <vt:vector size="30" baseType="variant">
      <vt:variant>
        <vt:i4>2293787</vt:i4>
      </vt:variant>
      <vt:variant>
        <vt:i4>12</vt:i4>
      </vt:variant>
      <vt:variant>
        <vt:i4>0</vt:i4>
      </vt:variant>
      <vt:variant>
        <vt:i4>5</vt:i4>
      </vt:variant>
      <vt:variant>
        <vt:lpwstr>mailto:Petkovic@sfsu.edu</vt:lpwstr>
      </vt:variant>
      <vt:variant>
        <vt:lpwstr/>
      </vt:variant>
      <vt:variant>
        <vt:i4>2293787</vt:i4>
      </vt:variant>
      <vt:variant>
        <vt:i4>9</vt:i4>
      </vt:variant>
      <vt:variant>
        <vt:i4>0</vt:i4>
      </vt:variant>
      <vt:variant>
        <vt:i4>5</vt:i4>
      </vt:variant>
      <vt:variant>
        <vt:lpwstr>mailto:Petkovic@sfsu.edu</vt:lpwstr>
      </vt:variant>
      <vt:variant>
        <vt:lpwstr/>
      </vt:variant>
      <vt:variant>
        <vt:i4>3014658</vt:i4>
      </vt:variant>
      <vt:variant>
        <vt:i4>6</vt:i4>
      </vt:variant>
      <vt:variant>
        <vt:i4>0</vt:i4>
      </vt:variant>
      <vt:variant>
        <vt:i4>5</vt:i4>
      </vt:variant>
      <vt:variant>
        <vt:lpwstr>mailto:msosnick@sfsu.edu</vt:lpwstr>
      </vt:variant>
      <vt:variant>
        <vt:lpwstr/>
      </vt:variant>
      <vt:variant>
        <vt:i4>2293787</vt:i4>
      </vt:variant>
      <vt:variant>
        <vt:i4>3</vt:i4>
      </vt:variant>
      <vt:variant>
        <vt:i4>0</vt:i4>
      </vt:variant>
      <vt:variant>
        <vt:i4>5</vt:i4>
      </vt:variant>
      <vt:variant>
        <vt:lpwstr>mailto:Petkovic@sfsu.edu</vt:lpwstr>
      </vt:variant>
      <vt:variant>
        <vt:lpwstr/>
      </vt:variant>
      <vt:variant>
        <vt:i4>1769483</vt:i4>
      </vt:variant>
      <vt:variant>
        <vt:i4>0</vt:i4>
      </vt:variant>
      <vt:variant>
        <vt:i4>0</vt:i4>
      </vt:variant>
      <vt:variant>
        <vt:i4>5</vt:i4>
      </vt:variant>
      <vt:variant>
        <vt:lpwstr>http://edn.embarcadero.com/article/31863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640/848  Milestone 1: High Level Specs and Use cases</dc:title>
  <dc:creator>dragutin</dc:creator>
  <cp:lastModifiedBy>dragutin</cp:lastModifiedBy>
  <cp:revision>12</cp:revision>
  <cp:lastPrinted>2013-03-11T16:45:00Z</cp:lastPrinted>
  <dcterms:created xsi:type="dcterms:W3CDTF">2015-10-24T02:41:00Z</dcterms:created>
  <dcterms:modified xsi:type="dcterms:W3CDTF">2015-10-24T03:01:00Z</dcterms:modified>
</cp:coreProperties>
</file>